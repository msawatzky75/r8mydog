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5FDFF" w14:textId="66F31A51" w:rsidR="00A9204E" w:rsidRDefault="00D51509" w:rsidP="00D7703D">
      <w:pPr>
        <w:pStyle w:val="Heading1"/>
        <w:rPr>
          <w:lang w:val="en-CA"/>
        </w:rPr>
      </w:pPr>
      <w:r>
        <w:rPr>
          <w:lang w:val="en-CA"/>
        </w:rPr>
        <w:t>r</w:t>
      </w:r>
      <w:r w:rsidR="00D7703D" w:rsidRPr="00D7703D">
        <w:rPr>
          <w:lang w:val="en-CA"/>
        </w:rPr>
        <w:t>8mydog</w:t>
      </w:r>
      <w:r w:rsidR="0055217E">
        <w:rPr>
          <w:lang w:val="en-CA"/>
        </w:rPr>
        <w:t xml:space="preserve"> Content Management System</w:t>
      </w:r>
    </w:p>
    <w:p w14:paraId="797F943A" w14:textId="56EBF188" w:rsidR="00D7703D" w:rsidRDefault="00FE1D98" w:rsidP="00D7703D">
      <w:pPr>
        <w:rPr>
          <w:lang w:val="en-CA"/>
        </w:rPr>
      </w:pPr>
      <w:r>
        <w:rPr>
          <w:lang w:val="en-CA"/>
        </w:rPr>
        <w:t xml:space="preserve">This project is for </w:t>
      </w:r>
      <w:r w:rsidR="00D51509">
        <w:rPr>
          <w:lang w:val="en-CA"/>
        </w:rPr>
        <w:t>non-profit</w:t>
      </w:r>
      <w:r w:rsidR="00094E28">
        <w:rPr>
          <w:lang w:val="en-CA"/>
        </w:rPr>
        <w:t xml:space="preserve"> use, a </w:t>
      </w:r>
      <w:r w:rsidR="00800D93">
        <w:rPr>
          <w:lang w:val="en-CA"/>
        </w:rPr>
        <w:t xml:space="preserve">CMS </w:t>
      </w:r>
      <w:r w:rsidR="00094E28">
        <w:rPr>
          <w:lang w:val="en-CA"/>
        </w:rPr>
        <w:t xml:space="preserve">rating site called </w:t>
      </w:r>
      <w:r w:rsidR="00094E28" w:rsidRPr="00800D93">
        <w:rPr>
          <w:b/>
          <w:lang w:val="en-CA"/>
        </w:rPr>
        <w:t>r8mydog</w:t>
      </w:r>
      <w:r w:rsidR="00094E28">
        <w:rPr>
          <w:lang w:val="en-CA"/>
        </w:rPr>
        <w:t>, where users</w:t>
      </w:r>
      <w:r w:rsidR="00D51509">
        <w:rPr>
          <w:lang w:val="en-CA"/>
        </w:rPr>
        <w:t xml:space="preserve"> post pictures of hotdogs </w:t>
      </w:r>
      <w:r w:rsidR="00800D93">
        <w:rPr>
          <w:lang w:val="en-CA"/>
        </w:rPr>
        <w:t>that</w:t>
      </w:r>
      <w:r w:rsidR="00D51509">
        <w:rPr>
          <w:lang w:val="en-CA"/>
        </w:rPr>
        <w:t xml:space="preserve"> are rated by other users. I am making this for a friend who requested it for his personal use.</w:t>
      </w:r>
    </w:p>
    <w:p w14:paraId="3042FF5C" w14:textId="17457F4E" w:rsidR="00D51509" w:rsidRDefault="00D51509" w:rsidP="00D7703D">
      <w:pPr>
        <w:rPr>
          <w:lang w:val="en-CA"/>
        </w:rPr>
      </w:pPr>
    </w:p>
    <w:p w14:paraId="60318815" w14:textId="651BFE53" w:rsidR="0055217E" w:rsidRDefault="0055217E" w:rsidP="00D7703D">
      <w:pPr>
        <w:rPr>
          <w:lang w:val="en-CA"/>
        </w:rPr>
      </w:pPr>
    </w:p>
    <w:p w14:paraId="048581FF" w14:textId="7DF8B11B" w:rsidR="00D51509" w:rsidRDefault="00185E16" w:rsidP="00185E16">
      <w:pPr>
        <w:pStyle w:val="Heading2"/>
        <w:rPr>
          <w:lang w:val="en-CA"/>
        </w:rPr>
      </w:pPr>
      <w:r>
        <w:rPr>
          <w:lang w:val="en-CA"/>
        </w:rPr>
        <w:t>Database</w:t>
      </w:r>
    </w:p>
    <w:p w14:paraId="48AF5BC8" w14:textId="761EE6D5" w:rsidR="0055217E" w:rsidRDefault="0055217E" w:rsidP="0055217E">
      <w:pPr>
        <w:rPr>
          <w:lang w:val="en-CA"/>
        </w:rPr>
      </w:pPr>
      <w:r>
        <w:rPr>
          <w:lang w:val="en-CA"/>
        </w:rPr>
        <w:t>The data base will use at least these three tables, more may be added as needed.</w:t>
      </w:r>
    </w:p>
    <w:p w14:paraId="1A8A69A0" w14:textId="77777777" w:rsidR="00800D93" w:rsidRPr="00800D93" w:rsidRDefault="00800D93" w:rsidP="00800D93">
      <w:pPr>
        <w:pStyle w:val="BalloonText"/>
        <w:rPr>
          <w:rFonts w:asciiTheme="minorHAnsi" w:hAnsiTheme="minorHAnsi" w:cstheme="minorBidi"/>
          <w:szCs w:val="22"/>
          <w:lang w:val="en-CA"/>
        </w:rPr>
      </w:pPr>
    </w:p>
    <w:p w14:paraId="24C65199" w14:textId="10ACB5D0" w:rsidR="00185E16" w:rsidRDefault="00185E16" w:rsidP="00185E16">
      <w:pPr>
        <w:pStyle w:val="Heading3"/>
        <w:rPr>
          <w:lang w:val="en-CA"/>
        </w:rPr>
      </w:pPr>
      <w:r>
        <w:rPr>
          <w:lang w:val="en-CA"/>
        </w:rPr>
        <w:t>Users</w:t>
      </w:r>
    </w:p>
    <w:p w14:paraId="4CC7A429" w14:textId="7427F4A8" w:rsidR="00185E16" w:rsidRDefault="00BD0380" w:rsidP="00185E16">
      <w:pPr>
        <w:rPr>
          <w:lang w:val="en-CA"/>
        </w:rPr>
      </w:pPr>
      <w:r>
        <w:rPr>
          <w:lang w:val="en-CA"/>
        </w:rPr>
        <w:t xml:space="preserve">Table used to store </w:t>
      </w:r>
      <w:bookmarkStart w:id="0" w:name="_GoBack"/>
      <w:bookmarkEnd w:id="0"/>
      <w:r>
        <w:rPr>
          <w:lang w:val="en-CA"/>
        </w:rPr>
        <w:t>the users and associated data.</w:t>
      </w:r>
    </w:p>
    <w:p w14:paraId="3BE1BAC1" w14:textId="7B959828" w:rsidR="00917634" w:rsidRDefault="00917634" w:rsidP="00185E16">
      <w:pPr>
        <w:rPr>
          <w:lang w:val="en-CA"/>
        </w:rPr>
      </w:pPr>
      <w:r>
        <w:rPr>
          <w:lang w:val="en-CA"/>
        </w:rPr>
        <w:t>Users can have 0 or more posts.</w:t>
      </w:r>
    </w:p>
    <w:p w14:paraId="34FB1E9C" w14:textId="4733BD9D" w:rsidR="00917634" w:rsidRDefault="00917634" w:rsidP="00185E16">
      <w:pPr>
        <w:rPr>
          <w:lang w:val="en-CA"/>
        </w:rPr>
      </w:pPr>
      <w:r>
        <w:rPr>
          <w:lang w:val="en-CA"/>
        </w:rPr>
        <w:t>Users can have 0 or more ratings.</w:t>
      </w:r>
    </w:p>
    <w:p w14:paraId="26FE1364" w14:textId="77777777" w:rsidR="00497021" w:rsidRDefault="00497021" w:rsidP="00185E16">
      <w:pPr>
        <w:rPr>
          <w:lang w:val="en-CA"/>
        </w:rPr>
      </w:pPr>
    </w:p>
    <w:p w14:paraId="50E488F3" w14:textId="7154934A" w:rsidR="00BD0380" w:rsidRDefault="00BD0380" w:rsidP="00BD0380">
      <w:pPr>
        <w:pStyle w:val="Heading3"/>
        <w:rPr>
          <w:lang w:val="en-CA"/>
        </w:rPr>
      </w:pPr>
      <w:r>
        <w:rPr>
          <w:lang w:val="en-CA"/>
        </w:rPr>
        <w:t>Ratings</w:t>
      </w:r>
    </w:p>
    <w:p w14:paraId="5444A958" w14:textId="44BAA5A9" w:rsidR="00917634" w:rsidRDefault="00BD0380" w:rsidP="00BD0380">
      <w:pPr>
        <w:rPr>
          <w:lang w:val="en-CA"/>
        </w:rPr>
      </w:pPr>
      <w:r>
        <w:rPr>
          <w:lang w:val="en-CA"/>
        </w:rPr>
        <w:t>Table used to store the ratings written by a user on a specific post.</w:t>
      </w:r>
    </w:p>
    <w:p w14:paraId="4772194A" w14:textId="48C1BAD2" w:rsidR="00917634" w:rsidRDefault="00917634" w:rsidP="00BD0380">
      <w:pPr>
        <w:rPr>
          <w:lang w:val="en-CA"/>
        </w:rPr>
      </w:pPr>
      <w:r>
        <w:rPr>
          <w:lang w:val="en-CA"/>
        </w:rPr>
        <w:t>Ratings can only have 1 user.</w:t>
      </w:r>
    </w:p>
    <w:p w14:paraId="42D25CF6" w14:textId="6F9E28A4" w:rsidR="00917634" w:rsidRDefault="00917634" w:rsidP="00BD0380">
      <w:pPr>
        <w:rPr>
          <w:lang w:val="en-CA"/>
        </w:rPr>
      </w:pPr>
      <w:r>
        <w:rPr>
          <w:lang w:val="en-CA"/>
        </w:rPr>
        <w:t>Ratings can only have 1 post.</w:t>
      </w:r>
    </w:p>
    <w:p w14:paraId="218A06CD" w14:textId="77777777" w:rsidR="00497021" w:rsidRDefault="00497021" w:rsidP="00BD0380">
      <w:pPr>
        <w:rPr>
          <w:lang w:val="en-CA"/>
        </w:rPr>
      </w:pPr>
    </w:p>
    <w:p w14:paraId="401C7256" w14:textId="43FF79E2" w:rsidR="00BD0380" w:rsidRDefault="00BD0380" w:rsidP="00BD0380">
      <w:pPr>
        <w:pStyle w:val="Heading3"/>
        <w:rPr>
          <w:lang w:val="en-CA"/>
        </w:rPr>
      </w:pPr>
      <w:r>
        <w:rPr>
          <w:lang w:val="en-CA"/>
        </w:rPr>
        <w:t>Posts</w:t>
      </w:r>
    </w:p>
    <w:p w14:paraId="3AF3A9DF" w14:textId="4B28F8A8" w:rsidR="00BD0380" w:rsidRDefault="00BD0380" w:rsidP="00BD0380">
      <w:pPr>
        <w:rPr>
          <w:lang w:val="en-CA"/>
        </w:rPr>
      </w:pPr>
      <w:r>
        <w:rPr>
          <w:lang w:val="en-CA"/>
        </w:rPr>
        <w:t>Table used to store the image, title and post content to rate.</w:t>
      </w:r>
    </w:p>
    <w:p w14:paraId="7DD83439" w14:textId="166B0DCA" w:rsidR="00917634" w:rsidRDefault="00917634" w:rsidP="00BD0380">
      <w:pPr>
        <w:rPr>
          <w:lang w:val="en-CA"/>
        </w:rPr>
      </w:pPr>
      <w:r>
        <w:rPr>
          <w:lang w:val="en-CA"/>
        </w:rPr>
        <w:t>Posts can have only 1 user.</w:t>
      </w:r>
    </w:p>
    <w:p w14:paraId="23FCC45E" w14:textId="2C3A29EE" w:rsidR="00917634" w:rsidRPr="00BD0380" w:rsidRDefault="00917634" w:rsidP="00BD0380">
      <w:pPr>
        <w:rPr>
          <w:lang w:val="en-CA"/>
        </w:rPr>
      </w:pPr>
      <w:r>
        <w:rPr>
          <w:lang w:val="en-CA"/>
        </w:rPr>
        <w:t>Posts can have</w:t>
      </w:r>
      <w:r w:rsidR="00D7574E">
        <w:rPr>
          <w:lang w:val="en-CA"/>
        </w:rPr>
        <w:t xml:space="preserve"> 0 or more</w:t>
      </w:r>
      <w:r>
        <w:rPr>
          <w:lang w:val="en-CA"/>
        </w:rPr>
        <w:t xml:space="preserve"> ratings.</w:t>
      </w:r>
    </w:p>
    <w:sectPr w:rsidR="00917634" w:rsidRPr="00BD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3D"/>
    <w:rsid w:val="00094E28"/>
    <w:rsid w:val="00185E16"/>
    <w:rsid w:val="003D3720"/>
    <w:rsid w:val="00497021"/>
    <w:rsid w:val="0055217E"/>
    <w:rsid w:val="00645252"/>
    <w:rsid w:val="006D3D74"/>
    <w:rsid w:val="00800D93"/>
    <w:rsid w:val="00917634"/>
    <w:rsid w:val="00A9204E"/>
    <w:rsid w:val="00BD0380"/>
    <w:rsid w:val="00CF6F9F"/>
    <w:rsid w:val="00D51509"/>
    <w:rsid w:val="00D7574E"/>
    <w:rsid w:val="00D7703D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7715"/>
  <w15:chartTrackingRefBased/>
  <w15:docId w15:val="{9788AD08-35B0-4B71-8E25-069BF2EE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iffpit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Sawatzky</dc:creator>
  <cp:keywords/>
  <dc:description/>
  <cp:lastModifiedBy>Matthew Sawatzky</cp:lastModifiedBy>
  <cp:revision>9</cp:revision>
  <dcterms:created xsi:type="dcterms:W3CDTF">2018-02-15T19:52:00Z</dcterms:created>
  <dcterms:modified xsi:type="dcterms:W3CDTF">2018-02-15T23:50:00Z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